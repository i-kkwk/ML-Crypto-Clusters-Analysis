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A21B" w14:textId="1837495A" w:rsidR="00C764FE" w:rsidRPr="00C764FE" w:rsidRDefault="00C764FE" w:rsidP="00C764F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US"/>
        </w:rPr>
      </w:pPr>
      <w:r w:rsidRPr="00C764FE">
        <w:rPr>
          <w:rFonts w:ascii="AppleSystemUIFont" w:hAnsi="AppleSystemUIFont" w:cs="AppleSystemUIFont"/>
          <w:b/>
          <w:bCs/>
          <w:sz w:val="40"/>
          <w:szCs w:val="40"/>
          <w:lang w:val="en-US"/>
        </w:rPr>
        <w:t>Q&amp;A:  Cryptocurrency Analysis</w:t>
      </w:r>
    </w:p>
    <w:p w14:paraId="7FF406B2" w14:textId="77777777" w:rsidR="00C764FE" w:rsidRDefault="00C764FE" w:rsidP="00C764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F064E73" w14:textId="6453DA8C" w:rsidR="00C764FE" w:rsidRDefault="00C764FE" w:rsidP="00C764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C764F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How did the number of features change</w:t>
      </w:r>
      <w:r>
        <w:rPr>
          <w:rFonts w:ascii="AppleSystemUIFont" w:hAnsi="AppleSystemUIFont" w:cs="AppleSystemUIFont"/>
          <w:sz w:val="26"/>
          <w:szCs w:val="26"/>
          <w:lang w:val="en-US"/>
        </w:rPr>
        <w:t>?</w:t>
      </w:r>
    </w:p>
    <w:p w14:paraId="1FFC6613" w14:textId="77777777" w:rsidR="00C764FE" w:rsidRDefault="00C764FE" w:rsidP="00C764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0E4A7A4" w14:textId="77777777" w:rsidR="00C764FE" w:rsidRDefault="00C764FE" w:rsidP="00C764F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As part of the Dimensionality Reduction, after Data Preparation the number of data features was nighty-eight and the aim of the project was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to  use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“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explained_variance_ratio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_” to preserve ninety percent of the explained variance in dimensionality reduction. The features were reduced to seventy-four, which is a difference of twenty-four features.</w:t>
      </w:r>
    </w:p>
    <w:p w14:paraId="4F001605" w14:textId="77777777" w:rsidR="00C764FE" w:rsidRDefault="00C764FE" w:rsidP="00C764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15996AE" w14:textId="3950A63D" w:rsidR="00C764FE" w:rsidRDefault="00C764FE" w:rsidP="00C764F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 w:rsidRPr="00C764F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Where is the elbow of the plot and at which value of `k` does it appear?</w:t>
      </w:r>
    </w:p>
    <w:p w14:paraId="66063BF6" w14:textId="77777777" w:rsidR="00C764FE" w:rsidRPr="00C764FE" w:rsidRDefault="00C764FE" w:rsidP="00C764F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</w:p>
    <w:p w14:paraId="74F67B62" w14:textId="77777777" w:rsidR="00C764FE" w:rsidRDefault="00C764FE" w:rsidP="00C764F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In part of Clusters Analysis with k-Means, the elbow of the plot is at K=7. </w:t>
      </w:r>
    </w:p>
    <w:p w14:paraId="2EE84734" w14:textId="77777777" w:rsidR="00C764FE" w:rsidRDefault="00C764FE" w:rsidP="00C764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0005F3F" w14:textId="77777777" w:rsidR="00C764FE" w:rsidRPr="00C764FE" w:rsidRDefault="00C764FE" w:rsidP="00C764F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 w:rsidRPr="00C764F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Based on your findings, make a brief (1-2 sentences) recommendation to your clients. Can the cryptocurrencies be clustered together? If so, into how many clusters?</w:t>
      </w:r>
    </w:p>
    <w:p w14:paraId="4952C70F" w14:textId="77777777" w:rsidR="00C764FE" w:rsidRDefault="00C764FE" w:rsidP="00C764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7AB55C2" w14:textId="77777777" w:rsidR="00C764FE" w:rsidRDefault="00C764FE" w:rsidP="00C764F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The cryptocurrencies can be clustered together and we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can  also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separate them into many clusters; as many as you expect to define in each type of cluster. </w:t>
      </w:r>
      <w:r>
        <w:rPr>
          <w:rFonts w:ascii="MS Gothic" w:eastAsia="MS Gothic" w:hAnsi="MS Gothic" w:cs="MS Gothic" w:hint="eastAsia"/>
          <w:sz w:val="26"/>
          <w:szCs w:val="26"/>
          <w:lang w:val="en-US"/>
        </w:rPr>
        <w:t>  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Perhaps I am totally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mistaken  but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I think the clusters could defined by :</w:t>
      </w:r>
    </w:p>
    <w:p w14:paraId="530595A5" w14:textId="77777777" w:rsidR="00C764FE" w:rsidRDefault="00C764FE" w:rsidP="00C764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84AAE31" w14:textId="77777777" w:rsidR="00C764FE" w:rsidRDefault="00C764FE" w:rsidP="00C764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40939B6" w14:textId="77777777" w:rsidR="00C764FE" w:rsidRDefault="00C764FE" w:rsidP="00C764FE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CoineName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with high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TotalCoinsMined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/ most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TotalCoinSupply</w:t>
      </w:r>
      <w:proofErr w:type="spellEnd"/>
    </w:p>
    <w:p w14:paraId="70F7BF86" w14:textId="77777777" w:rsidR="00C764FE" w:rsidRDefault="00C764FE" w:rsidP="00C764FE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CoinName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with low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TotalCoinsMined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/ high in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TotalCoinSupply</w:t>
      </w:r>
      <w:proofErr w:type="spellEnd"/>
    </w:p>
    <w:p w14:paraId="6B7B71A9" w14:textId="77777777" w:rsidR="00C764FE" w:rsidRDefault="00C764FE" w:rsidP="00C764FE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CoinName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with low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TotalCoinsMined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/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low  in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TotalCoinSupply</w:t>
      </w:r>
      <w:proofErr w:type="spellEnd"/>
    </w:p>
    <w:p w14:paraId="79C45581" w14:textId="77777777" w:rsidR="00C764FE" w:rsidRDefault="00C764FE" w:rsidP="00C764F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Or</w:t>
      </w:r>
    </w:p>
    <w:p w14:paraId="7C113277" w14:textId="77777777" w:rsidR="00C764FE" w:rsidRDefault="00C764FE" w:rsidP="00C764FE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Algorithm with high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TotalCoinsMined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/ most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TotalCoinSupply</w:t>
      </w:r>
      <w:proofErr w:type="spellEnd"/>
    </w:p>
    <w:p w14:paraId="3ACA0221" w14:textId="77777777" w:rsidR="00C764FE" w:rsidRDefault="00C764FE" w:rsidP="00C764FE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Algorithm with low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TotalCoinsMined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/ high in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TotalCoinSupply</w:t>
      </w:r>
      <w:proofErr w:type="spellEnd"/>
    </w:p>
    <w:p w14:paraId="72C0926A" w14:textId="77777777" w:rsidR="00C764FE" w:rsidRDefault="00C764FE" w:rsidP="00C764FE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Algorithm with low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TotalCoinsMined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/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low  in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TotalCoinSupply</w:t>
      </w:r>
      <w:proofErr w:type="spellEnd"/>
    </w:p>
    <w:p w14:paraId="353F0B6C" w14:textId="77777777" w:rsidR="00EC09DB" w:rsidRDefault="00C764FE"/>
    <w:sectPr w:rsidR="00EC09DB" w:rsidSect="00A04C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FE"/>
    <w:rsid w:val="001D5CED"/>
    <w:rsid w:val="008A7A81"/>
    <w:rsid w:val="00C7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60BD9"/>
  <w15:chartTrackingRefBased/>
  <w15:docId w15:val="{34D24B7D-5D99-0441-86F7-FEFE6CEF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2021-11-11T03:47:00Z</dcterms:created>
  <dcterms:modified xsi:type="dcterms:W3CDTF">2021-11-11T03:49:00Z</dcterms:modified>
</cp:coreProperties>
</file>